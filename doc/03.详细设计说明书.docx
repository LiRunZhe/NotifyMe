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19FD" w:rsidRDefault="00BF6E57">
      <w:pPr>
        <w:snapToGrid w:val="0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28140" cy="304165"/>
                <wp:effectExtent l="4445" t="5715" r="5715" b="444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304165"/>
                          <a:chOff x="7020" y="0"/>
                          <a:chExt cx="2563" cy="478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23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123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7" y="131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1" y="123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1" y="123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3" y="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081E0" id="Group 2" o:spid="_x0000_s1026" style="position:absolute;left:0;text-align:left;margin-left:351pt;margin-top:0;width:128.2pt;height:23.95pt;z-index:251657216;mso-wrap-distance-left:0;mso-wrap-distance-right:0" coordorigin="7020" coordsize="2563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">
                <v:shape id="Freeform 3" o:spid="_x0000_s1027" style="position:absolute;left:7020;top:23;width:433;height:445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5;315,445;112,140;112,445;0,445;0,0;147,0;321,255;321,0;433,0;433,445" o:connectangles="0,0,0,0,0,0,0,0,0,0,0"/>
                </v:shape>
                <v:shape id="Freeform 4" o:spid="_x0000_s1028" style="position:absolute;left:7486;top:123;width:381;height:353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    </v:shape>
                <v:shape id="Freeform 5" o:spid="_x0000_s1029" style="position:absolute;left:7897;top:131;width:360;height:345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    </v:shape>
                <v:shape id="Freeform 6" o:spid="_x0000_s1030" style="position:absolute;left:8291;top:123;width:336;height:353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    </v:shape>
                <v:shape id="Freeform 7" o:spid="_x0000_s1031" style="position:absolute;left:8651;top:123;width:394;height:355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    </v:shape>
                <v:shape id="Freeform 8" o:spid="_x0000_s1032" style="position:absolute;left:9063;width:520;height:474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    </v:shape>
              </v:group>
            </w:pict>
          </mc:Fallback>
        </mc:AlternateContent>
      </w:r>
    </w:p>
    <w:p w:rsidR="009D19FD" w:rsidRDefault="0056738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9D19FD" w:rsidRDefault="0056738F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eastAsia="楷体_GB2312"/>
          <w:sz w:val="28"/>
        </w:rPr>
        <w:t>D05-PDT073</w:t>
      </w: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56738F">
      <w:pPr>
        <w:snapToGrid w:val="0"/>
        <w:jc w:val="center"/>
        <w:rPr>
          <w:rFonts w:ascii="楷体_GB2312" w:eastAsia="楷体_GB2312" w:hAnsi="楷体_GB2312" w:hint="eastAsia"/>
          <w:b/>
          <w:sz w:val="28"/>
        </w:rPr>
      </w:pPr>
      <w:r>
        <w:rPr>
          <w:rFonts w:eastAsia="楷体_GB2312"/>
          <w:sz w:val="84"/>
          <w:szCs w:val="84"/>
        </w:rPr>
        <w:t>详细设计说明书</w:t>
      </w:r>
    </w:p>
    <w:p w:rsidR="009D19FD" w:rsidRDefault="009D19FD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9D19FD" w:rsidRDefault="0056738F">
      <w:pPr>
        <w:snapToGrid w:val="0"/>
        <w:jc w:val="center"/>
        <w:rPr>
          <w:rFonts w:eastAsia="楷体_GB2312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eastAsia="楷体_GB2312"/>
          <w:sz w:val="28"/>
        </w:rPr>
        <w:t>0.0.</w:t>
      </w:r>
      <w:r w:rsidR="00910137">
        <w:rPr>
          <w:rFonts w:eastAsia="楷体_GB2312" w:hint="eastAsia"/>
          <w:sz w:val="28"/>
        </w:rPr>
        <w:t>1</w:t>
      </w:r>
    </w:p>
    <w:p w:rsidR="009D19FD" w:rsidRDefault="0056738F">
      <w:pPr>
        <w:snapToGrid w:val="0"/>
        <w:jc w:val="center"/>
        <w:rPr>
          <w:sz w:val="28"/>
        </w:rPr>
      </w:pPr>
      <w:r>
        <w:rPr>
          <w:rFonts w:eastAsia="楷体_GB2312"/>
          <w:sz w:val="28"/>
          <w:szCs w:val="28"/>
        </w:rPr>
        <w:t>20</w:t>
      </w:r>
      <w:r w:rsidR="00910137">
        <w:rPr>
          <w:rFonts w:eastAsia="楷体_GB2312" w:hint="eastAsia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9-</w:t>
      </w:r>
      <w:r w:rsidR="00910137">
        <w:rPr>
          <w:rFonts w:eastAsia="楷体_GB2312" w:hint="eastAsia"/>
          <w:sz w:val="28"/>
          <w:szCs w:val="28"/>
        </w:rPr>
        <w:t>03</w:t>
      </w:r>
      <w:r>
        <w:rPr>
          <w:rFonts w:eastAsia="楷体_GB2312"/>
          <w:sz w:val="28"/>
          <w:szCs w:val="28"/>
        </w:rPr>
        <w:t>-</w:t>
      </w:r>
      <w:r w:rsidR="00910137">
        <w:rPr>
          <w:rFonts w:eastAsia="楷体_GB2312" w:hint="eastAsia"/>
          <w:sz w:val="28"/>
          <w:szCs w:val="28"/>
        </w:rPr>
        <w:t>0</w:t>
      </w:r>
      <w:r>
        <w:rPr>
          <w:rFonts w:eastAsia="楷体_GB2312"/>
          <w:sz w:val="28"/>
          <w:szCs w:val="28"/>
        </w:rPr>
        <w:t>3</w:t>
      </w: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9D19FD">
      <w:pPr>
        <w:snapToGrid w:val="0"/>
        <w:rPr>
          <w:sz w:val="28"/>
        </w:rPr>
      </w:pPr>
    </w:p>
    <w:p w:rsidR="009D19FD" w:rsidRDefault="0056738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9D19FD" w:rsidRDefault="0056738F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9D19FD" w:rsidRDefault="009D19FD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9D19FD" w:rsidRDefault="0056738F">
      <w:pPr>
        <w:jc w:val="center"/>
        <w:rPr>
          <w:rFonts w:eastAsia="黑体"/>
          <w:sz w:val="44"/>
        </w:rPr>
        <w:sectPr w:rsidR="009D19FD">
          <w:pgSz w:w="11906" w:h="16838"/>
          <w:pgMar w:top="1134" w:right="850" w:bottom="1134" w:left="1417" w:header="720" w:footer="720" w:gutter="0"/>
          <w:pgNumType w:start="1"/>
          <w:cols w:space="720"/>
          <w:docGrid w:linePitch="600" w:charSpace="32768"/>
        </w:sectPr>
      </w:pPr>
      <w:r>
        <w:rPr>
          <w:rFonts w:ascii="黑体" w:eastAsia="黑体" w:hAnsi="黑体"/>
          <w:b/>
          <w:bCs/>
          <w:sz w:val="30"/>
          <w:szCs w:val="30"/>
        </w:rPr>
        <w:tab/>
      </w:r>
    </w:p>
    <w:p w:rsidR="009D19FD" w:rsidRDefault="0056738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9D19FD" w:rsidRDefault="009D19FD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9D19FD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  <w:b/>
              </w:rPr>
              <w:t>修改日期</w:t>
            </w:r>
          </w:p>
        </w:tc>
      </w:tr>
      <w:tr w:rsidR="009D19FD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eastAsia="楷体_GB2312"/>
              </w:rPr>
            </w:pPr>
            <w:r>
              <w:rPr>
                <w:rFonts w:ascii="Times New Roman" w:eastAsia="楷体_GB2312" w:hAnsi="Times New Roman"/>
              </w:rPr>
              <w:t>0.0.</w:t>
            </w:r>
            <w:r w:rsidR="005838C6">
              <w:rPr>
                <w:rFonts w:ascii="Times New Roman" w:eastAsia="楷体_GB2312" w:hAnsi="Times New Roman" w:hint="eastAsia"/>
              </w:rPr>
              <w:t>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838C6">
            <w:pPr>
              <w:snapToGrid w:val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</w:t>
            </w:r>
            <w:r w:rsidR="005838C6">
              <w:rPr>
                <w:rFonts w:eastAsia="楷体_GB2312" w:hint="eastAsia"/>
              </w:rPr>
              <w:t>19</w:t>
            </w:r>
            <w:r>
              <w:rPr>
                <w:rFonts w:eastAsia="楷体_GB2312"/>
              </w:rPr>
              <w:t>-</w:t>
            </w:r>
            <w:r w:rsidR="005838C6">
              <w:rPr>
                <w:rFonts w:eastAsia="楷体_GB2312" w:hint="eastAsia"/>
              </w:rPr>
              <w:t>3</w:t>
            </w:r>
            <w:r>
              <w:rPr>
                <w:rFonts w:eastAsia="楷体_GB2312"/>
              </w:rPr>
              <w:t>-</w:t>
            </w:r>
            <w:r w:rsidR="005838C6">
              <w:rPr>
                <w:rFonts w:eastAsia="楷体_GB2312" w:hint="eastAsia"/>
              </w:rPr>
              <w:t>3</w:t>
            </w:r>
          </w:p>
        </w:tc>
      </w:tr>
      <w:tr w:rsidR="009D19FD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0.0.0-1.1.1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  <w:r>
              <w:rPr>
                <w:rFonts w:eastAsia="楷体_GB2312"/>
              </w:rPr>
              <w:t>、修改公司标识为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东软集团股份有限公司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。</w:t>
            </w:r>
          </w:p>
          <w:p w:rsidR="009D19FD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  <w:r>
              <w:rPr>
                <w:rFonts w:eastAsia="楷体_GB2312"/>
              </w:rPr>
              <w:t>、修改文件密级标识为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东软机密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。</w:t>
            </w:r>
          </w:p>
          <w:p w:rsidR="009D19FD" w:rsidRDefault="0056738F">
            <w:pPr>
              <w:snapToGrid w:val="0"/>
              <w:rPr>
                <w:rFonts w:eastAsia="楷体_GB2312"/>
                <w:strike/>
              </w:rPr>
            </w:pPr>
            <w:r>
              <w:rPr>
                <w:rFonts w:eastAsia="楷体_GB2312"/>
              </w:rPr>
              <w:t>3</w:t>
            </w:r>
            <w:r>
              <w:rPr>
                <w:rFonts w:eastAsia="楷体_GB2312"/>
              </w:rPr>
              <w:t>、将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单体测试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改为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单元测试</w:t>
            </w:r>
            <w:r>
              <w:rPr>
                <w:rFonts w:eastAsia="楷体_GB2312"/>
              </w:rPr>
              <w:t>”</w:t>
            </w:r>
          </w:p>
          <w:p w:rsidR="009D19FD" w:rsidRDefault="009D19FD">
            <w:pPr>
              <w:snapToGrid w:val="0"/>
              <w:rPr>
                <w:rFonts w:eastAsia="楷体_GB2312"/>
                <w:strike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2008-8-25</w:t>
            </w:r>
          </w:p>
        </w:tc>
      </w:tr>
      <w:tr w:rsidR="009D19FD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0.0.0-1.2.0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56738F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根据公司要求，转换为</w:t>
            </w:r>
            <w:r>
              <w:rPr>
                <w:rFonts w:ascii="楷体_GB2312" w:eastAsia="楷体_GB2312" w:hAnsi="楷体_GB2312"/>
              </w:rPr>
              <w:t>OpenOffice</w:t>
            </w:r>
            <w:r>
              <w:rPr>
                <w:rFonts w:eastAsia="楷体_GB2312"/>
              </w:rPr>
              <w:t>格式</w:t>
            </w:r>
            <w:r>
              <w:rPr>
                <w:rFonts w:eastAsia="楷体_GB231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2009-06-17</w:t>
            </w: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9D19FD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9FD" w:rsidRDefault="009D19FD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</w:tbl>
    <w:p w:rsidR="009D19FD" w:rsidRDefault="009D19FD">
      <w:pPr>
        <w:jc w:val="center"/>
        <w:rPr>
          <w:rFonts w:eastAsia="黑体"/>
          <w:sz w:val="36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pageBreakBefore/>
        <w:rPr>
          <w:rFonts w:eastAsia="楷体_GB2312"/>
          <w:sz w:val="28"/>
        </w:rPr>
      </w:pPr>
    </w:p>
    <w:p w:rsidR="009D19FD" w:rsidRDefault="00BF6E57">
      <w:pPr>
        <w:rPr>
          <w:rFonts w:ascii="幼圆" w:eastAsia="幼圆" w:hAnsi="幼圆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-228600</wp:posOffset>
                </wp:positionV>
                <wp:extent cx="1628140" cy="304800"/>
                <wp:effectExtent l="4445" t="635" r="5715" b="889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304800"/>
                          <a:chOff x="7020" y="-360"/>
                          <a:chExt cx="2563" cy="479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336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236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7" y="-228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1" y="-236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1" y="-236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3" y="-36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5C885" id="Group 9" o:spid="_x0000_s1026" style="position:absolute;left:0;text-align:left;margin-left:351pt;margin-top:-18pt;width:128.2pt;height:24pt;z-index:251658240;mso-wrap-distance-left:0;mso-wrap-distance-right:0" coordorigin="7020,-360" coordsize="2563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">
                <v:shape id="Freeform 10" o:spid="_x0000_s1027" style="position:absolute;left:7020;top:-336;width:433;height:445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5;315,445;112,140;112,445;0,445;0,0;147,0;321,255;321,0;433,0;433,445" o:connectangles="0,0,0,0,0,0,0,0,0,0,0"/>
                </v:shape>
                <v:shape id="Freeform 11" o:spid="_x0000_s1028" style="position:absolute;left:7486;top:-236;width:381;height:353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    </v:shape>
                <v:shape id="Freeform 12" o:spid="_x0000_s1029" style="position:absolute;left:7897;top:-228;width:360;height:345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    </v:shape>
                <v:shape id="Freeform 13" o:spid="_x0000_s1030" style="position:absolute;left:8291;top:-236;width:336;height:353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    </v:shape>
                <v:shape id="Freeform 14" o:spid="_x0000_s1031" style="position:absolute;left:8651;top:-236;width:394;height:355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    </v:shape>
                <v:shape id="Freeform 15" o:spid="_x0000_s1032" style="position:absolute;left:9063;top:-360;width:520;height:474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56738F">
        <w:rPr>
          <w:rFonts w:ascii="黑体" w:eastAsia="黑体" w:hAnsi="黑体"/>
          <w:b/>
          <w:sz w:val="36"/>
          <w:szCs w:val="36"/>
        </w:rPr>
        <w:t>东软机密</w:t>
      </w:r>
    </w:p>
    <w:p w:rsidR="009D19FD" w:rsidRDefault="0056738F">
      <w:pPr>
        <w:rPr>
          <w:rFonts w:ascii="幼圆" w:eastAsia="幼圆" w:hAnsi="幼圆"/>
          <w:sz w:val="36"/>
        </w:rPr>
      </w:pPr>
      <w:r>
        <w:rPr>
          <w:rFonts w:ascii="幼圆" w:eastAsia="幼圆" w:hAnsi="幼圆"/>
          <w:sz w:val="36"/>
        </w:rPr>
        <w:t>文件编号：项目编号</w:t>
      </w:r>
      <w:r>
        <w:rPr>
          <w:rFonts w:eastAsia="幼圆"/>
          <w:sz w:val="36"/>
        </w:rPr>
        <w:t>DDR</w:t>
      </w:r>
      <w:r>
        <w:rPr>
          <w:rFonts w:ascii="幼圆" w:eastAsia="幼圆" w:hAnsi="幼圆"/>
          <w:sz w:val="36"/>
        </w:rPr>
        <w:t>顺序号                  第  版</w:t>
      </w:r>
    </w:p>
    <w:p w:rsidR="009D19FD" w:rsidRDefault="0056738F">
      <w:pPr>
        <w:rPr>
          <w:rFonts w:eastAsia="楷体_GB2312"/>
          <w:sz w:val="28"/>
        </w:rPr>
      </w:pPr>
      <w:r>
        <w:rPr>
          <w:rFonts w:ascii="幼圆" w:eastAsia="幼圆" w:hAnsi="幼圆"/>
          <w:sz w:val="36"/>
        </w:rPr>
        <w:t>分册名称：                             第  册/共  册</w:t>
      </w: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DA6814">
      <w:pPr>
        <w:jc w:val="center"/>
        <w:rPr>
          <w:rFonts w:eastAsia="楷体_GB2312"/>
          <w:sz w:val="72"/>
        </w:rPr>
      </w:pPr>
      <w:r w:rsidRPr="00DA6814">
        <w:rPr>
          <w:rFonts w:eastAsia="黑体"/>
          <w:sz w:val="72"/>
        </w:rPr>
        <w:t>Notify Me</w:t>
      </w:r>
    </w:p>
    <w:p w:rsidR="009D19FD" w:rsidRDefault="0056738F">
      <w:pPr>
        <w:jc w:val="center"/>
        <w:rPr>
          <w:b/>
          <w:bCs/>
          <w:sz w:val="36"/>
        </w:rPr>
      </w:pPr>
      <w:r>
        <w:rPr>
          <w:rFonts w:eastAsia="楷体_GB2312"/>
          <w:sz w:val="72"/>
        </w:rPr>
        <w:t>详细设计说明书</w:t>
      </w:r>
    </w:p>
    <w:p w:rsidR="009D19FD" w:rsidRDefault="009D19FD">
      <w:pPr>
        <w:jc w:val="center"/>
        <w:rPr>
          <w:b/>
          <w:bCs/>
          <w:sz w:val="36"/>
        </w:rPr>
      </w:pPr>
    </w:p>
    <w:p w:rsidR="009D19FD" w:rsidRDefault="0056738F">
      <w:pPr>
        <w:jc w:val="center"/>
        <w:rPr>
          <w:rFonts w:eastAsia="楷体_GB2312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rPr>
          <w:rFonts w:eastAsia="楷体_GB2312"/>
          <w:sz w:val="28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9D19FD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9D19FD" w:rsidRDefault="0056738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9D19FD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</w:tr>
      <w:tr w:rsidR="009D19FD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19FD" w:rsidRDefault="0056738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19FD" w:rsidRDefault="009D19FD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9D19FD" w:rsidRDefault="009D19FD">
      <w:pPr>
        <w:snapToGrid w:val="0"/>
        <w:jc w:val="center"/>
        <w:rPr>
          <w:rFonts w:eastAsia="黑体"/>
          <w:sz w:val="44"/>
        </w:rPr>
      </w:pPr>
    </w:p>
    <w:p w:rsidR="009D19FD" w:rsidRDefault="0056738F">
      <w:pPr>
        <w:pageBreakBefore/>
        <w:snapToGrid w:val="0"/>
        <w:jc w:val="center"/>
        <w:rPr>
          <w:rFonts w:ascii="宋体" w:hAnsi="宋体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9D19FD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变更控制报告</w:t>
            </w:r>
          </w:p>
          <w:p w:rsidR="009D19FD" w:rsidRDefault="005673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56738F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更改日期</w:t>
            </w:r>
          </w:p>
        </w:tc>
      </w:tr>
      <w:tr w:rsidR="009D19FD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B74AF3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0</w:t>
            </w:r>
            <w:r>
              <w:rPr>
                <w:rFonts w:ascii="宋体" w:hAnsi="宋体"/>
                <w:szCs w:val="20"/>
              </w:rPr>
              <w:t>.0.1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 w:hint="eastAsia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B74AF3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B74AF3">
            <w:pPr>
              <w:snapToGri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李润哲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B74AF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2019-3-3</w:t>
            </w: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9D19FD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9FD" w:rsidRDefault="009D19FD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9D19FD" w:rsidRDefault="009D19FD">
      <w:pPr>
        <w:spacing w:line="360" w:lineRule="auto"/>
        <w:rPr>
          <w:bCs/>
          <w:sz w:val="36"/>
          <w:szCs w:val="32"/>
        </w:rPr>
      </w:pPr>
    </w:p>
    <w:p w:rsidR="009D19FD" w:rsidRDefault="0056738F">
      <w:pPr>
        <w:pageBreakBefore/>
        <w:spacing w:line="360" w:lineRule="auto"/>
        <w:jc w:val="center"/>
        <w:sectPr w:rsidR="009D19FD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>
        <w:rPr>
          <w:bCs/>
          <w:sz w:val="36"/>
          <w:szCs w:val="32"/>
        </w:rPr>
        <w:lastRenderedPageBreak/>
        <w:t>目</w:t>
      </w:r>
      <w:r>
        <w:rPr>
          <w:bCs/>
          <w:sz w:val="36"/>
          <w:szCs w:val="32"/>
        </w:rPr>
        <w:t xml:space="preserve">  </w:t>
      </w:r>
      <w:r>
        <w:rPr>
          <w:bCs/>
          <w:sz w:val="36"/>
          <w:szCs w:val="32"/>
        </w:rPr>
        <w:t>录</w:t>
      </w:r>
    </w:p>
    <w:p w:rsidR="009D19FD" w:rsidRDefault="0056738F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r>
        <w:fldChar w:fldCharType="begin"/>
      </w:r>
      <w:r>
        <w:instrText xml:space="preserve"> TOC </w:instrText>
      </w:r>
      <w:r>
        <w:fldChar w:fldCharType="separate"/>
      </w:r>
      <w:hyperlink w:anchor="_toc706" w:history="1">
        <w:r>
          <w:rPr>
            <w:rStyle w:val="a3"/>
            <w:rFonts w:eastAsia="MS Mincho"/>
          </w:rPr>
          <w:t xml:space="preserve"> </w:t>
        </w:r>
        <w:r>
          <w:rPr>
            <w:rStyle w:val="a3"/>
            <w:rFonts w:ascii="MS Mincho" w:hAnsi="MS Mincho"/>
          </w:rPr>
          <w:t>1</w:t>
        </w:r>
        <w:r>
          <w:rPr>
            <w:rStyle w:val="a3"/>
            <w:rFonts w:eastAsia="MS Mincho"/>
          </w:rPr>
          <w:t>引言</w:t>
        </w:r>
        <w:r>
          <w:rPr>
            <w:rStyle w:val="a3"/>
            <w:rFonts w:ascii="MS Mincho" w:hAnsi="MS Mincho"/>
          </w:rPr>
          <w:tab/>
          <w:t>1</w:t>
        </w:r>
      </w:hyperlink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1.1  目的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1.2  背景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1.3  词汇表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9D19FD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1.4  参考资料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9D19FD" w:rsidRDefault="001840C8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_toc746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2</w:t>
        </w:r>
        <w:r w:rsidR="0056738F">
          <w:rPr>
            <w:rStyle w:val="a3"/>
            <w:rFonts w:eastAsia="MS Mincho"/>
          </w:rPr>
          <w:t>系统结构</w:t>
        </w:r>
        <w:r w:rsidR="0056738F">
          <w:rPr>
            <w:rStyle w:val="a3"/>
            <w:rFonts w:ascii="MS Mincho" w:hAnsi="MS Mincho"/>
          </w:rPr>
          <w:tab/>
          <w:t>1</w:t>
        </w:r>
      </w:hyperlink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2.1  需求概述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9D19FD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2.2  总体设计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9D19FD" w:rsidRDefault="001840C8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0.3.系统详细设计说明|outline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3.</w:t>
        </w:r>
        <w:r w:rsidR="0056738F">
          <w:rPr>
            <w:rStyle w:val="a3"/>
            <w:rFonts w:eastAsia="MS Mincho"/>
          </w:rPr>
          <w:t>系统详细设计说明</w:t>
        </w:r>
        <w:r w:rsidR="0056738F">
          <w:rPr>
            <w:rStyle w:val="a3"/>
            <w:rFonts w:ascii="MS Mincho" w:hAnsi="MS Mincho"/>
          </w:rPr>
          <w:tab/>
          <w:t>2</w:t>
        </w:r>
      </w:hyperlink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3.1  包及类结构设计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3.2  模块设计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3.3  Message文件管理Module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3.4  LOG管理Module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3.5  配置文件管理Module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9D19FD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3.6  异常模块说明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9D19FD" w:rsidRDefault="001840C8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0.4.其他设计要求|outline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4.</w:t>
        </w:r>
        <w:r w:rsidR="0056738F">
          <w:rPr>
            <w:rStyle w:val="a3"/>
            <w:rFonts w:eastAsia="MS Mincho"/>
          </w:rPr>
          <w:t>其他设计要求</w:t>
        </w:r>
        <w:r w:rsidR="0056738F">
          <w:rPr>
            <w:rStyle w:val="a3"/>
            <w:rFonts w:ascii="MS Mincho" w:hAnsi="MS Mincho"/>
          </w:rPr>
          <w:tab/>
          <w:t>3</w:t>
        </w:r>
      </w:hyperlink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4.1  单元测试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9D19FD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4.2  注释及代码风格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9D19FD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4.3  尚未解决问题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9D19FD" w:rsidRDefault="001840C8">
      <w:pPr>
        <w:pStyle w:val="TOC1"/>
        <w:tabs>
          <w:tab w:val="right" w:leader="dot" w:pos="9636"/>
        </w:tabs>
        <w:sectPr w:rsidR="009D19FD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5</w:t>
        </w:r>
        <w:r w:rsidR="0056738F">
          <w:rPr>
            <w:rStyle w:val="a3"/>
            <w:rFonts w:eastAsia="MS Mincho"/>
          </w:rPr>
          <w:t>附件说明</w:t>
        </w:r>
        <w:r w:rsidR="0056738F">
          <w:rPr>
            <w:rStyle w:val="a3"/>
            <w:rFonts w:ascii="MS Mincho" w:hAnsi="MS Mincho"/>
          </w:rPr>
          <w:tab/>
          <w:t>3</w:t>
        </w:r>
      </w:hyperlink>
      <w:r w:rsidR="0056738F">
        <w:fldChar w:fldCharType="end"/>
      </w:r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</w:pPr>
      <w:hyperlink w:anchor="_toc815" w:history="1"/>
    </w:p>
    <w:p w:rsidR="009D19FD" w:rsidRDefault="001840C8">
      <w:pPr>
        <w:tabs>
          <w:tab w:val="right" w:leader="dot" w:pos="9627"/>
        </w:tabs>
        <w:spacing w:line="360" w:lineRule="auto"/>
        <w:sectPr w:rsidR="009D19FD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9D19FD" w:rsidRDefault="0056738F">
      <w:pPr>
        <w:tabs>
          <w:tab w:val="right" w:leader="dot" w:pos="9627"/>
        </w:tabs>
        <w:spacing w:line="360" w:lineRule="auto"/>
        <w:rPr>
          <w:i/>
          <w:iCs/>
          <w:sz w:val="21"/>
          <w:szCs w:val="21"/>
        </w:rPr>
      </w:pPr>
      <w:r>
        <w:rPr>
          <w:i/>
          <w:iCs/>
        </w:rPr>
        <w:lastRenderedPageBreak/>
        <w:t>编写指南：</w:t>
      </w:r>
      <w:r>
        <w:rPr>
          <w:i/>
          <w:iCs/>
        </w:rPr>
        <w:t xml:space="preserve"> </w:t>
      </w:r>
    </w:p>
    <w:p w:rsidR="009D19FD" w:rsidRDefault="0056738F">
      <w:pPr>
        <w:ind w:firstLine="420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本模板力图给出软件详细设计阶段可能包括的基本信息。如果某个章节在项目或当前阶段中无法描述，则可保留其标题，注明</w:t>
      </w:r>
      <w:r>
        <w:rPr>
          <w:i/>
          <w:iCs/>
          <w:sz w:val="21"/>
          <w:szCs w:val="21"/>
        </w:rPr>
        <w:t>“</w:t>
      </w:r>
      <w:r>
        <w:rPr>
          <w:i/>
          <w:iCs/>
          <w:sz w:val="21"/>
          <w:szCs w:val="21"/>
        </w:rPr>
        <w:t>不适用</w:t>
      </w:r>
      <w:r>
        <w:rPr>
          <w:i/>
          <w:iCs/>
          <w:sz w:val="21"/>
          <w:szCs w:val="21"/>
        </w:rPr>
        <w:t>”</w:t>
      </w:r>
      <w:r>
        <w:rPr>
          <w:i/>
          <w:iCs/>
          <w:sz w:val="21"/>
          <w:szCs w:val="21"/>
        </w:rPr>
        <w:t>；如果需要对本模板的个别章节详细描述，也可将其形成单独的文档，成为本文档附件。</w:t>
      </w:r>
    </w:p>
    <w:p w:rsidR="009D19FD" w:rsidRDefault="0056738F">
      <w:pPr>
        <w:ind w:firstLine="420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若文档中的某个章节已经在其他项目文档中加以描述，可保留标题，注明</w:t>
      </w:r>
      <w:r>
        <w:rPr>
          <w:i/>
          <w:iCs/>
          <w:sz w:val="21"/>
          <w:szCs w:val="21"/>
        </w:rPr>
        <w:t>“</w:t>
      </w:r>
      <w:r>
        <w:rPr>
          <w:i/>
          <w:iCs/>
          <w:sz w:val="21"/>
          <w:szCs w:val="21"/>
        </w:rPr>
        <w:t>参见（文档编号）（文档名称）（条款）</w:t>
      </w:r>
      <w:r>
        <w:rPr>
          <w:i/>
          <w:iCs/>
          <w:sz w:val="21"/>
          <w:szCs w:val="21"/>
        </w:rPr>
        <w:t>”</w:t>
      </w:r>
      <w:r>
        <w:rPr>
          <w:i/>
          <w:iCs/>
          <w:sz w:val="21"/>
          <w:szCs w:val="21"/>
        </w:rPr>
        <w:t>。</w:t>
      </w:r>
    </w:p>
    <w:p w:rsidR="009D19FD" w:rsidRDefault="0056738F">
      <w:pPr>
        <w:ind w:firstLine="420"/>
        <w:rPr>
          <w:rFonts w:ascii="宋体" w:hAnsi="宋体"/>
        </w:rPr>
      </w:pPr>
      <w:r>
        <w:rPr>
          <w:i/>
          <w:iCs/>
          <w:sz w:val="21"/>
          <w:szCs w:val="21"/>
        </w:rPr>
        <w:t>形成正式文档后须删除斜体字内容。</w:t>
      </w:r>
    </w:p>
    <w:p w:rsidR="009D19FD" w:rsidRDefault="0056738F">
      <w:pPr>
        <w:pStyle w:val="1"/>
        <w:rPr>
          <w:rFonts w:ascii="宋体" w:eastAsia="宋体" w:hAnsi="宋体"/>
        </w:rPr>
      </w:pPr>
      <w:bookmarkStart w:id="0" w:name="_toc706"/>
      <w:bookmarkEnd w:id="0"/>
      <w:r>
        <w:rPr>
          <w:rFonts w:ascii="宋体" w:eastAsia="宋体" w:hAnsi="宋体"/>
        </w:rPr>
        <w:t>1引言</w:t>
      </w:r>
    </w:p>
    <w:p w:rsidR="009D19FD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1.1目的</w:t>
      </w:r>
    </w:p>
    <w:p w:rsidR="009D19FD" w:rsidRPr="00676EC7" w:rsidRDefault="00676EC7" w:rsidP="00A671FC">
      <w:pPr>
        <w:ind w:firstLineChars="200" w:firstLine="480"/>
      </w:pPr>
      <w:r>
        <w:rPr>
          <w:rFonts w:hint="eastAsia"/>
        </w:rPr>
        <w:t>本文档的编写目的时为了详细说明该</w:t>
      </w:r>
      <w:r>
        <w:rPr>
          <w:rFonts w:hint="eastAsia"/>
        </w:rPr>
        <w:t>APP</w:t>
      </w:r>
      <w:r>
        <w:rPr>
          <w:rFonts w:hint="eastAsia"/>
        </w:rPr>
        <w:t>项目的各项设计要点和理念，为开发人员统一项目开发细节的开发方向。</w:t>
      </w:r>
    </w:p>
    <w:p w:rsidR="009D19FD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1.2背景</w:t>
      </w:r>
    </w:p>
    <w:p w:rsidR="009D19FD" w:rsidRPr="00356A34" w:rsidRDefault="00676EC7" w:rsidP="00A671FC">
      <w:pPr>
        <w:ind w:firstLineChars="200" w:firstLine="480"/>
      </w:pPr>
      <w:r>
        <w:rPr>
          <w:rFonts w:hint="eastAsia"/>
        </w:rPr>
        <w:t>本项目软件的设计灵感来自于</w:t>
      </w:r>
      <w:r>
        <w:rPr>
          <w:rFonts w:hint="eastAsia"/>
        </w:rPr>
        <w:t>Chrome</w:t>
      </w:r>
      <w:r>
        <w:rPr>
          <w:rFonts w:hint="eastAsia"/>
        </w:rPr>
        <w:t>插件</w:t>
      </w:r>
      <w:r w:rsidR="00356A34">
        <w:rPr>
          <w:rFonts w:hint="eastAsia"/>
        </w:rPr>
        <w:t>Gloria</w:t>
      </w:r>
      <w:r w:rsidR="00356A34">
        <w:rPr>
          <w:rFonts w:hint="eastAsia"/>
        </w:rPr>
        <w:t>和</w:t>
      </w:r>
      <w:r w:rsidR="00356A34">
        <w:rPr>
          <w:rFonts w:hint="eastAsia"/>
        </w:rPr>
        <w:t>RSS</w:t>
      </w:r>
      <w:r w:rsidR="00356A34">
        <w:rPr>
          <w:rFonts w:hint="eastAsia"/>
        </w:rPr>
        <w:t>，应用目标是帮助用户自动收集网站消息和通知，并通过聚合成</w:t>
      </w:r>
      <w:r w:rsidR="00356A34">
        <w:rPr>
          <w:rFonts w:hint="eastAsia"/>
        </w:rPr>
        <w:t>Android</w:t>
      </w:r>
      <w:r w:rsidR="00356A34">
        <w:rPr>
          <w:rFonts w:hint="eastAsia"/>
        </w:rPr>
        <w:t>通知的形式推送给用户，从而达到消息聚合的目的，有助于充分提高用户获取互联网信息的能力。该软件的作用范围限制在获取</w:t>
      </w:r>
      <w:r w:rsidR="00356A34">
        <w:rPr>
          <w:rFonts w:hint="eastAsia"/>
        </w:rPr>
        <w:t>web</w:t>
      </w:r>
      <w:r w:rsidR="00356A34">
        <w:rPr>
          <w:rFonts w:hint="eastAsia"/>
        </w:rPr>
        <w:t>网站的通知信息，并且需要</w:t>
      </w:r>
      <w:r w:rsidR="00356A34">
        <w:rPr>
          <w:rFonts w:hint="eastAsia"/>
        </w:rPr>
        <w:t>APP</w:t>
      </w:r>
      <w:r w:rsidR="00356A34">
        <w:rPr>
          <w:rFonts w:hint="eastAsia"/>
        </w:rPr>
        <w:t>常驻后台保持运行。</w:t>
      </w:r>
    </w:p>
    <w:p w:rsidR="009D19FD" w:rsidRDefault="0056738F" w:rsidP="00032263">
      <w:pPr>
        <w:pStyle w:val="2"/>
        <w:numPr>
          <w:ilvl w:val="0"/>
          <w:numId w:val="0"/>
        </w:numPr>
        <w:tabs>
          <w:tab w:val="left" w:pos="615"/>
        </w:tabs>
        <w:rPr>
          <w:rFonts w:ascii="宋体" w:eastAsia="宋体" w:hAnsi="宋体"/>
        </w:rPr>
      </w:pPr>
      <w:r>
        <w:rPr>
          <w:rFonts w:ascii="宋体" w:eastAsia="宋体" w:hAnsi="宋体"/>
        </w:rPr>
        <w:t>1.3词汇表</w:t>
      </w:r>
    </w:p>
    <w:tbl>
      <w:tblPr>
        <w:tblW w:w="98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5040"/>
        <w:gridCol w:w="2935"/>
      </w:tblGrid>
      <w:tr w:rsidR="00B43088" w:rsidRPr="00FC05E1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  <w:vAlign w:val="center"/>
          </w:tcPr>
          <w:p w:rsidR="00B43088" w:rsidRPr="00FC05E1" w:rsidRDefault="00B43088" w:rsidP="00F27DBB">
            <w:pPr>
              <w:rPr>
                <w:b/>
              </w:rPr>
            </w:pPr>
            <w:r w:rsidRPr="00FC05E1">
              <w:rPr>
                <w:b/>
              </w:rPr>
              <w:t>词汇名称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6A6A6" w:themeFill="background1" w:themeFillShade="A6"/>
            <w:vAlign w:val="center"/>
          </w:tcPr>
          <w:p w:rsidR="00B43088" w:rsidRPr="00FC05E1" w:rsidRDefault="00B43088" w:rsidP="00F27DBB">
            <w:pPr>
              <w:rPr>
                <w:b/>
              </w:rPr>
            </w:pPr>
            <w:r w:rsidRPr="00FC05E1">
              <w:rPr>
                <w:b/>
              </w:rPr>
              <w:t>词汇含义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:rsidR="00B43088" w:rsidRPr="00FC05E1" w:rsidRDefault="00B43088" w:rsidP="00F27DBB">
            <w:pPr>
              <w:rPr>
                <w:rFonts w:ascii="宋体" w:hAnsi="宋体"/>
                <w:b/>
              </w:rPr>
            </w:pPr>
            <w:r w:rsidRPr="00FC05E1">
              <w:rPr>
                <w:rFonts w:ascii="宋体" w:hAnsi="宋体"/>
                <w:b/>
              </w:rPr>
              <w:t>备注</w:t>
            </w: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规则任务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指用户通过脚本代码自定义的网站访问和信息抓取规则。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消息推送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指</w:t>
            </w:r>
            <w:r w:rsidRPr="00BA64E5">
              <w:rPr>
                <w:rFonts w:hint="eastAsia"/>
              </w:rPr>
              <w:t>APP</w:t>
            </w:r>
            <w:r w:rsidRPr="00BA64E5">
              <w:rPr>
                <w:rFonts w:hint="eastAsia"/>
              </w:rPr>
              <w:t>通过一个规则任务获取到的信息。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分类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指规则任务所属的类别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安装规则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指在分享平台上复制并使用其他人分享的规则任务。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消息抓取系统</w:t>
            </w:r>
            <w:r w:rsidRPr="003657C7">
              <w:t>(TaskManager, Background Worker)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在本项目中指用于运行指定用户规则，静默访问目标网站，抓取目标信息的组件系统。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消息管理系统</w:t>
            </w:r>
            <w:r w:rsidRPr="003657C7">
              <w:t>(MessageFilter)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r w:rsidRPr="00BA64E5">
              <w:rPr>
                <w:rFonts w:hint="eastAsia"/>
              </w:rPr>
              <w:t>在本项目中指用于接受消息抓取系统返回的消息对象，并完成消息解析，判断消息是否推送</w:t>
            </w:r>
            <w:r w:rsidRPr="00BA64E5">
              <w:rPr>
                <w:rFonts w:hint="eastAsia"/>
              </w:rPr>
              <w:lastRenderedPageBreak/>
              <w:t>的系统。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规则</w:t>
            </w:r>
            <w:r>
              <w:t>(rules)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指用户制作的满足特定需求的网站信息抓取规则，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将以此规则去获取用户所需的内容。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任务</w:t>
            </w:r>
            <w:r>
              <w:t>(</w:t>
            </w:r>
            <w:r>
              <w:rPr>
                <w:rFonts w:hint="eastAsia"/>
              </w:rPr>
              <w:t>Task</w:t>
            </w:r>
            <w:r>
              <w:t>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根据用户制作的抓取规则，在规定的时间点产生的静默访问并抓取消息的过程。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消息</w:t>
            </w:r>
            <w:r>
              <w:t>(Message)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指任务抓取到信息后回传给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相关组件的，具有一定格式的信息。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  <w:tr w:rsidR="00B43088" w:rsidRPr="00BA64E5" w:rsidTr="00F27DBB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3088" w:rsidRPr="00250976" w:rsidRDefault="00B43088" w:rsidP="00B43088">
            <w:pPr>
              <w:rPr>
                <w:lang w:val="zh-CN"/>
              </w:rPr>
            </w:pPr>
            <w:r w:rsidRPr="00250976">
              <w:rPr>
                <w:lang w:val="zh-CN"/>
              </w:rPr>
              <w:t xml:space="preserve">Notification </w:t>
            </w:r>
            <w:r w:rsidRPr="00250976">
              <w:rPr>
                <w:rFonts w:hint="eastAsia"/>
                <w:lang w:val="zh-CN"/>
              </w:rPr>
              <w:t>S</w:t>
            </w:r>
            <w:r w:rsidRPr="00250976">
              <w:rPr>
                <w:lang w:val="zh-CN"/>
              </w:rPr>
              <w:t>ervice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43088" w:rsidRDefault="00B43088" w:rsidP="00B43088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中负责处理通知栏消息推送的服务组件。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3088" w:rsidRPr="00BA64E5" w:rsidRDefault="00B43088" w:rsidP="00B43088">
            <w:pPr>
              <w:rPr>
                <w:rFonts w:ascii="宋体" w:hAnsi="宋体"/>
              </w:rPr>
            </w:pPr>
          </w:p>
        </w:tc>
      </w:tr>
    </w:tbl>
    <w:p w:rsidR="00B43088" w:rsidRPr="00B43088" w:rsidRDefault="00B43088" w:rsidP="00B43088">
      <w:pPr>
        <w:rPr>
          <w:rFonts w:hint="eastAsia"/>
        </w:rPr>
      </w:pPr>
    </w:p>
    <w:p w:rsidR="009D19FD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1.4参考资料</w:t>
      </w:r>
    </w:p>
    <w:p w:rsidR="0019485F" w:rsidRPr="0019485F" w:rsidRDefault="0019485F" w:rsidP="0019485F">
      <w:pPr>
        <w:rPr>
          <w:rFonts w:hint="eastAsia"/>
        </w:rPr>
      </w:pPr>
      <w:bookmarkStart w:id="1" w:name="_GoBack"/>
      <w:bookmarkEnd w:id="1"/>
    </w:p>
    <w:p w:rsidR="001E3E21" w:rsidRDefault="001E3E21" w:rsidP="001E3E21">
      <w:r w:rsidRPr="00162263">
        <w:t xml:space="preserve">[1] F. Rieke, D. Warland, R Ruyter van Steveninck, W Bialek. Spikes: Exploring the Neural Code. The MIT press. 1997. ISBN 978-0262681087. </w:t>
      </w:r>
    </w:p>
    <w:p w:rsidR="001E3E21" w:rsidRDefault="001E3E21" w:rsidP="001E3E21">
      <w:r>
        <w:t xml:space="preserve">[2] </w:t>
      </w:r>
      <w:r w:rsidRPr="00162263">
        <w:t xml:space="preserve">cf. Huelsenbeck, J. P., F. Ronquist, R. Nielsen and J. P. Bollback (2001) Bayesian inference of phylogeny and its impact on evolutionary biology, </w:t>
      </w:r>
      <w:r w:rsidRPr="00162263">
        <w:rPr>
          <w:i/>
        </w:rPr>
        <w:t>Science</w:t>
      </w:r>
      <w:r w:rsidRPr="00162263">
        <w:t xml:space="preserve"> 294:2310-2314</w:t>
      </w:r>
      <w:r>
        <w:t xml:space="preserve"> </w:t>
      </w:r>
    </w:p>
    <w:p w:rsidR="001E3E21" w:rsidRDefault="001E3E21" w:rsidP="001E3E21">
      <w:r>
        <w:t xml:space="preserve">[3] </w:t>
      </w:r>
      <w:r w:rsidRPr="00162263">
        <w:rPr>
          <w:rFonts w:hint="eastAsia"/>
        </w:rPr>
        <w:t xml:space="preserve">Rando Allikmets, Wyeth W. Wasserman, Amy Hutchinson, Philip Smallwood, Jeremy Nathans, Peter K. Rogan, Thomas D. Schneider </w:t>
      </w:r>
      <w:r w:rsidRPr="00162263">
        <w:rPr>
          <w:rFonts w:hint="eastAsia"/>
        </w:rPr>
        <w:t>互联网档案馆的存档，存档日期</w:t>
      </w:r>
      <w:r w:rsidRPr="00162263">
        <w:rPr>
          <w:rFonts w:hint="eastAsia"/>
        </w:rPr>
        <w:t xml:space="preserve">2008-08-21., Michael Dean (1998) Organization of the ABCR gene: analysis of promoter and splice junction sequences, </w:t>
      </w:r>
      <w:r w:rsidRPr="00162263">
        <w:rPr>
          <w:rFonts w:hint="eastAsia"/>
          <w:i/>
        </w:rPr>
        <w:t>Gen</w:t>
      </w:r>
      <w:r w:rsidRPr="00162263">
        <w:rPr>
          <w:i/>
        </w:rPr>
        <w:t>e</w:t>
      </w:r>
      <w:r w:rsidRPr="00162263">
        <w:t xml:space="preserve"> 215:1, 111-122</w:t>
      </w:r>
    </w:p>
    <w:p w:rsidR="001E3E21" w:rsidRDefault="001E3E21" w:rsidP="001E3E21">
      <w:r>
        <w:t xml:space="preserve">[4] </w:t>
      </w:r>
      <w:r w:rsidRPr="00162263">
        <w:t>Burnham, K. P. and Anderson D. R. (2002) Model Selection and Multimodel Inference: A Practical Information-Theoretic Approach, Second Edition (Springer Science, New York) ISBN 978-0-387-95364-9.</w:t>
      </w:r>
    </w:p>
    <w:p w:rsidR="001E3E21" w:rsidRDefault="001E3E21" w:rsidP="001E3E21">
      <w:r>
        <w:t xml:space="preserve">[5] </w:t>
      </w:r>
      <w:r w:rsidRPr="00162263">
        <w:t xml:space="preserve">Jaynes, E. T. (1957) Information Theory and Statistical Mechanics, </w:t>
      </w:r>
      <w:r w:rsidRPr="00162263">
        <w:rPr>
          <w:i/>
        </w:rPr>
        <w:t>Phys. Rev.</w:t>
      </w:r>
      <w:r w:rsidRPr="00162263">
        <w:t xml:space="preserve"> 106:620</w:t>
      </w:r>
      <w:r>
        <w:t xml:space="preserve"> </w:t>
      </w:r>
    </w:p>
    <w:p w:rsidR="001E3E21" w:rsidRDefault="001E3E21" w:rsidP="001E3E21">
      <w:r>
        <w:t xml:space="preserve">[6] </w:t>
      </w:r>
      <w:r w:rsidRPr="00162263">
        <w:t xml:space="preserve">Charles H. Bennett, Ming Li, and Bin Ma (2003) Chain Letters and Evolutionary Histories, </w:t>
      </w:r>
      <w:r w:rsidRPr="00162263">
        <w:rPr>
          <w:i/>
        </w:rPr>
        <w:t>Scientific American</w:t>
      </w:r>
      <w:r w:rsidRPr="00162263">
        <w:t xml:space="preserve"> 288:6, 76-81</w:t>
      </w:r>
    </w:p>
    <w:p w:rsidR="009D19FD" w:rsidRDefault="001E3E21" w:rsidP="001E3E21">
      <w:r>
        <w:rPr>
          <w:rFonts w:hint="eastAsia"/>
        </w:rPr>
        <w:t>[</w:t>
      </w:r>
      <w:r>
        <w:t xml:space="preserve">7] </w:t>
      </w:r>
      <w:r w:rsidRPr="00162263">
        <w:t>The application/rss+xml Media Type. Network Working Group. 2006-05-22 [2007-08-16].</w:t>
      </w:r>
    </w:p>
    <w:p w:rsidR="00D02374" w:rsidRPr="00032263" w:rsidRDefault="00D02374" w:rsidP="001E3E21"/>
    <w:p w:rsidR="009D19FD" w:rsidRDefault="0056738F">
      <w:pPr>
        <w:pStyle w:val="1"/>
        <w:rPr>
          <w:rFonts w:ascii="宋体" w:eastAsia="宋体" w:hAnsi="宋体"/>
        </w:rPr>
      </w:pPr>
      <w:bookmarkStart w:id="2" w:name="_toc746"/>
      <w:bookmarkEnd w:id="2"/>
      <w:r>
        <w:rPr>
          <w:rFonts w:ascii="宋体" w:eastAsia="宋体" w:hAnsi="宋体"/>
        </w:rPr>
        <w:t>2系统结构</w:t>
      </w:r>
    </w:p>
    <w:p w:rsidR="009D19FD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2.1 需求概述</w:t>
      </w:r>
    </w:p>
    <w:p w:rsidR="00C11435" w:rsidRDefault="00C11435" w:rsidP="00C11435">
      <w:pPr>
        <w:ind w:firstLine="480"/>
      </w:pPr>
      <w:r>
        <w:rPr>
          <w:rFonts w:hint="eastAsia"/>
        </w:rPr>
        <w:t>项目的总体目标是构建一套用户可自定义的网站信息抓取</w:t>
      </w:r>
      <w:r>
        <w:rPr>
          <w:rFonts w:hint="eastAsia"/>
        </w:rPr>
        <w:t>+</w:t>
      </w:r>
      <w:r>
        <w:rPr>
          <w:rFonts w:hint="eastAsia"/>
        </w:rPr>
        <w:t>多网站消息聚合推送的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。以主动静默网页访问→根据用户自定义规则抓取信息→回传给</w:t>
      </w:r>
      <w:r>
        <w:rPr>
          <w:rFonts w:hint="eastAsia"/>
        </w:rPr>
        <w:t>APP</w:t>
      </w:r>
      <w:r>
        <w:rPr>
          <w:rFonts w:hint="eastAsia"/>
        </w:rPr>
        <w:t>的通知处理系统→通知处理系统判断是否推送该消息→推送消息为基本执行流程为基础来实现目标。</w:t>
      </w:r>
    </w:p>
    <w:p w:rsidR="009D19FD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2.2 总体设计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7188"/>
      </w:tblGrid>
      <w:tr w:rsidR="007B77D2" w:rsidTr="00B70C5C">
        <w:trPr>
          <w:cantSplit/>
        </w:trPr>
        <w:tc>
          <w:tcPr>
            <w:tcW w:w="8420" w:type="dxa"/>
            <w:gridSpan w:val="2"/>
            <w:shd w:val="clear" w:color="auto" w:fill="CCCCCC"/>
          </w:tcPr>
          <w:p w:rsidR="007B77D2" w:rsidRDefault="007B77D2" w:rsidP="00B70C5C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总体设计</w:t>
            </w:r>
          </w:p>
        </w:tc>
      </w:tr>
      <w:tr w:rsidR="007B77D2" w:rsidRPr="00BE36B7" w:rsidTr="00B70C5C">
        <w:trPr>
          <w:cantSplit/>
        </w:trPr>
        <w:tc>
          <w:tcPr>
            <w:tcW w:w="1232" w:type="dxa"/>
          </w:tcPr>
          <w:p w:rsidR="007B77D2" w:rsidRPr="00BE36B7" w:rsidRDefault="007B77D2" w:rsidP="00B70C5C">
            <w:r>
              <w:rPr>
                <w:rFonts w:hint="eastAsia"/>
              </w:rPr>
              <w:lastRenderedPageBreak/>
              <w:t>目的</w:t>
            </w:r>
          </w:p>
        </w:tc>
        <w:tc>
          <w:tcPr>
            <w:tcW w:w="7188" w:type="dxa"/>
          </w:tcPr>
          <w:p w:rsidR="007B77D2" w:rsidRPr="00BE36B7" w:rsidRDefault="007B77D2" w:rsidP="00B70C5C">
            <w:r>
              <w:rPr>
                <w:rFonts w:hint="eastAsia"/>
              </w:rPr>
              <w:t>帮助用户自动收集网站消息和通知，并通过聚合成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通知的形式推送给用户，从而达到消息聚合的目的。</w:t>
            </w:r>
            <w:r w:rsidRPr="00BE36B7">
              <w:rPr>
                <w:rFonts w:hint="eastAsia"/>
              </w:rPr>
              <w:t xml:space="preserve"> </w:t>
            </w:r>
          </w:p>
        </w:tc>
      </w:tr>
      <w:tr w:rsidR="007B77D2" w:rsidRPr="00BE36B7" w:rsidTr="00B70C5C">
        <w:trPr>
          <w:cantSplit/>
        </w:trPr>
        <w:tc>
          <w:tcPr>
            <w:tcW w:w="1232" w:type="dxa"/>
          </w:tcPr>
          <w:p w:rsidR="007B77D2" w:rsidRPr="00BE36B7" w:rsidRDefault="007B77D2" w:rsidP="00B70C5C">
            <w:r>
              <w:rPr>
                <w:rFonts w:hint="eastAsia"/>
              </w:rPr>
              <w:t>用途</w:t>
            </w:r>
          </w:p>
        </w:tc>
        <w:tc>
          <w:tcPr>
            <w:tcW w:w="7188" w:type="dxa"/>
          </w:tcPr>
          <w:p w:rsidR="007B77D2" w:rsidRPr="00BE36B7" w:rsidRDefault="007B77D2" w:rsidP="00B70C5C">
            <w:r>
              <w:rPr>
                <w:rFonts w:hint="eastAsia"/>
              </w:rPr>
              <w:t>充分帮助提高用户获取互联网信息的</w:t>
            </w:r>
            <w:r w:rsidR="0001469F">
              <w:rPr>
                <w:rFonts w:hint="eastAsia"/>
              </w:rPr>
              <w:t>效率</w:t>
            </w:r>
            <w:r>
              <w:rPr>
                <w:rFonts w:hint="eastAsia"/>
              </w:rPr>
              <w:t>。</w:t>
            </w:r>
          </w:p>
        </w:tc>
      </w:tr>
      <w:tr w:rsidR="007B77D2" w:rsidRPr="00BE36B7" w:rsidTr="00B70C5C">
        <w:trPr>
          <w:cantSplit/>
        </w:trPr>
        <w:tc>
          <w:tcPr>
            <w:tcW w:w="1232" w:type="dxa"/>
          </w:tcPr>
          <w:p w:rsidR="007B77D2" w:rsidRPr="00BE36B7" w:rsidRDefault="00635CAF" w:rsidP="00B70C5C">
            <w:r>
              <w:rPr>
                <w:rFonts w:hint="eastAsia"/>
              </w:rPr>
              <w:t>主要</w:t>
            </w:r>
            <w:r w:rsidR="003D005D">
              <w:rPr>
                <w:rFonts w:hint="eastAsia"/>
              </w:rPr>
              <w:t>功能</w:t>
            </w:r>
          </w:p>
        </w:tc>
        <w:tc>
          <w:tcPr>
            <w:tcW w:w="7188" w:type="dxa"/>
          </w:tcPr>
          <w:p w:rsidR="007B77D2" w:rsidRPr="00BE36B7" w:rsidRDefault="003D005D" w:rsidP="00B70C5C">
            <w:r>
              <w:rPr>
                <w:rFonts w:hint="eastAsia"/>
              </w:rPr>
              <w:t>登录注册、规则任务编辑、消息抓取、消息管理推送、平台分享</w:t>
            </w:r>
          </w:p>
        </w:tc>
      </w:tr>
      <w:tr w:rsidR="007B77D2" w:rsidRPr="005C62D2" w:rsidTr="00B70C5C">
        <w:trPr>
          <w:cantSplit/>
        </w:trPr>
        <w:tc>
          <w:tcPr>
            <w:tcW w:w="1232" w:type="dxa"/>
          </w:tcPr>
          <w:p w:rsidR="007B77D2" w:rsidRPr="00BE36B7" w:rsidRDefault="006E6693" w:rsidP="00B70C5C">
            <w:r>
              <w:rPr>
                <w:rFonts w:hint="eastAsia"/>
              </w:rPr>
              <w:t>业务概要性叙述</w:t>
            </w:r>
          </w:p>
        </w:tc>
        <w:tc>
          <w:tcPr>
            <w:tcW w:w="7188" w:type="dxa"/>
          </w:tcPr>
          <w:p w:rsidR="007B77D2" w:rsidRPr="005C62D2" w:rsidRDefault="006E6693" w:rsidP="00B70C5C">
            <w:r>
              <w:rPr>
                <w:rFonts w:hint="eastAsia"/>
              </w:rPr>
              <w:t>主动静默网页访问→根据用户自定义规则抓取信息→回传给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的通知处理系统→通知处理系统判断是否推送该消息→推送消息</w:t>
            </w:r>
          </w:p>
        </w:tc>
      </w:tr>
      <w:tr w:rsidR="007B77D2" w:rsidRPr="00BE36B7" w:rsidTr="00B70C5C">
        <w:trPr>
          <w:cantSplit/>
        </w:trPr>
        <w:tc>
          <w:tcPr>
            <w:tcW w:w="1232" w:type="dxa"/>
          </w:tcPr>
          <w:p w:rsidR="007B77D2" w:rsidRPr="00BE36B7" w:rsidRDefault="00B127BE" w:rsidP="00B70C5C">
            <w:r>
              <w:rPr>
                <w:rFonts w:hint="eastAsia"/>
              </w:rPr>
              <w:t>扩展性</w:t>
            </w:r>
          </w:p>
        </w:tc>
        <w:tc>
          <w:tcPr>
            <w:tcW w:w="7188" w:type="dxa"/>
          </w:tcPr>
          <w:p w:rsidR="007B77D2" w:rsidRPr="00BE36B7" w:rsidRDefault="00B127BE" w:rsidP="00B70C5C">
            <w:pPr>
              <w:pStyle w:val="ae"/>
              <w:spacing w:line="240" w:lineRule="auto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平台功能可持续迭代补充，实现诸如社区讨论、规则任务评论等。</w:t>
            </w:r>
          </w:p>
        </w:tc>
      </w:tr>
      <w:tr w:rsidR="007B77D2" w:rsidRPr="00BE36B7" w:rsidTr="00B70C5C">
        <w:trPr>
          <w:cantSplit/>
        </w:trPr>
        <w:tc>
          <w:tcPr>
            <w:tcW w:w="1232" w:type="dxa"/>
          </w:tcPr>
          <w:p w:rsidR="007B77D2" w:rsidRPr="00BE36B7" w:rsidRDefault="00B127BE" w:rsidP="00B70C5C">
            <w:r>
              <w:rPr>
                <w:rFonts w:hint="eastAsia"/>
              </w:rPr>
              <w:t>技术路线</w:t>
            </w:r>
          </w:p>
        </w:tc>
        <w:tc>
          <w:tcPr>
            <w:tcW w:w="7188" w:type="dxa"/>
          </w:tcPr>
          <w:p w:rsidR="007B77D2" w:rsidRPr="00BE36B7" w:rsidRDefault="00B127BE" w:rsidP="00B70C5C">
            <w:pPr>
              <w:pStyle w:val="ae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基于谷歌</w:t>
            </w:r>
            <w:r w:rsidR="00A5758E" w:rsidRPr="00A5758E">
              <w:rPr>
                <w:sz w:val="21"/>
                <w:szCs w:val="24"/>
              </w:rPr>
              <w:t>Material Design</w:t>
            </w:r>
            <w:r w:rsidR="00A5758E">
              <w:rPr>
                <w:rFonts w:hint="eastAsia"/>
                <w:sz w:val="21"/>
                <w:szCs w:val="24"/>
              </w:rPr>
              <w:t>的设计方法</w:t>
            </w:r>
            <w:r w:rsidR="00092D15">
              <w:rPr>
                <w:rFonts w:hint="eastAsia"/>
                <w:sz w:val="21"/>
                <w:szCs w:val="24"/>
              </w:rPr>
              <w:t>来设计界面</w:t>
            </w:r>
            <w:r w:rsidR="00092D15">
              <w:rPr>
                <w:rFonts w:hint="eastAsia"/>
                <w:sz w:val="21"/>
                <w:szCs w:val="24"/>
              </w:rPr>
              <w:t>UI</w:t>
            </w:r>
            <w:r w:rsidR="00092D15">
              <w:rPr>
                <w:rFonts w:hint="eastAsia"/>
                <w:sz w:val="21"/>
                <w:szCs w:val="24"/>
              </w:rPr>
              <w:t>，基于</w:t>
            </w:r>
            <w:r w:rsidR="00092D15">
              <w:rPr>
                <w:rFonts w:hint="eastAsia"/>
                <w:sz w:val="21"/>
                <w:szCs w:val="24"/>
              </w:rPr>
              <w:t>Android</w:t>
            </w:r>
            <w:r w:rsidR="00092D15">
              <w:rPr>
                <w:rFonts w:hint="eastAsia"/>
                <w:sz w:val="21"/>
                <w:szCs w:val="24"/>
              </w:rPr>
              <w:t>提供的原生</w:t>
            </w:r>
            <w:r w:rsidR="00092D15">
              <w:rPr>
                <w:rFonts w:hint="eastAsia"/>
                <w:sz w:val="21"/>
                <w:szCs w:val="24"/>
              </w:rPr>
              <w:t>webView</w:t>
            </w:r>
            <w:r w:rsidR="00092D15">
              <w:rPr>
                <w:sz w:val="21"/>
                <w:szCs w:val="24"/>
              </w:rPr>
              <w:t xml:space="preserve"> </w:t>
            </w:r>
            <w:r w:rsidR="00092D15">
              <w:rPr>
                <w:rFonts w:hint="eastAsia"/>
                <w:sz w:val="21"/>
                <w:szCs w:val="24"/>
              </w:rPr>
              <w:t>API</w:t>
            </w:r>
            <w:r w:rsidR="00092D15">
              <w:rPr>
                <w:rFonts w:hint="eastAsia"/>
                <w:sz w:val="21"/>
                <w:szCs w:val="24"/>
              </w:rPr>
              <w:t>实现消息抓取</w:t>
            </w:r>
            <w:r w:rsidR="00A5758E">
              <w:rPr>
                <w:rFonts w:hint="eastAsia"/>
                <w:sz w:val="21"/>
                <w:szCs w:val="24"/>
              </w:rPr>
              <w:t>，基于生产者</w:t>
            </w:r>
            <w:r w:rsidR="00A5758E">
              <w:rPr>
                <w:rFonts w:hint="eastAsia"/>
                <w:sz w:val="21"/>
                <w:szCs w:val="24"/>
              </w:rPr>
              <w:t>/</w:t>
            </w:r>
            <w:r w:rsidR="00A5758E">
              <w:rPr>
                <w:rFonts w:hint="eastAsia"/>
                <w:sz w:val="21"/>
                <w:szCs w:val="24"/>
              </w:rPr>
              <w:t>消费者的</w:t>
            </w:r>
            <w:r w:rsidR="00092D15">
              <w:rPr>
                <w:rFonts w:hint="eastAsia"/>
                <w:sz w:val="21"/>
                <w:szCs w:val="24"/>
              </w:rPr>
              <w:t>架构来实现消息管理和推送</w:t>
            </w:r>
            <w:r w:rsidR="00536BE5">
              <w:rPr>
                <w:rFonts w:hint="eastAsia"/>
                <w:sz w:val="21"/>
                <w:szCs w:val="24"/>
              </w:rPr>
              <w:t>。</w:t>
            </w:r>
            <w:r w:rsidR="003B7A3B">
              <w:rPr>
                <w:rFonts w:hint="eastAsia"/>
                <w:sz w:val="21"/>
                <w:szCs w:val="24"/>
              </w:rPr>
              <w:t>基于</w:t>
            </w:r>
            <w:r w:rsidR="003B7A3B">
              <w:rPr>
                <w:rFonts w:hint="eastAsia"/>
                <w:sz w:val="21"/>
                <w:szCs w:val="24"/>
              </w:rPr>
              <w:t>Bmob</w:t>
            </w:r>
            <w:r w:rsidR="003B7A3B">
              <w:rPr>
                <w:rFonts w:hint="eastAsia"/>
                <w:sz w:val="21"/>
                <w:szCs w:val="24"/>
              </w:rPr>
              <w:t>的账户系统。</w:t>
            </w:r>
            <w:r w:rsidR="00092D15" w:rsidRPr="00BE36B7">
              <w:rPr>
                <w:rFonts w:hint="eastAsia"/>
                <w:sz w:val="21"/>
                <w:szCs w:val="24"/>
              </w:rPr>
              <w:t xml:space="preserve"> </w:t>
            </w:r>
          </w:p>
        </w:tc>
      </w:tr>
    </w:tbl>
    <w:p w:rsidR="007B77D2" w:rsidRDefault="00762C40" w:rsidP="007B77D2">
      <w:r>
        <w:rPr>
          <w:noProof/>
        </w:rPr>
        <w:drawing>
          <wp:inline distT="0" distB="0" distL="0" distR="0">
            <wp:extent cx="4064563" cy="49231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04" cy="49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40" w:rsidRDefault="00762C40" w:rsidP="007B77D2">
      <w:r w:rsidRPr="00A70B76">
        <w:rPr>
          <w:noProof/>
        </w:rPr>
        <w:lastRenderedPageBreak/>
        <w:drawing>
          <wp:inline distT="0" distB="0" distL="0" distR="0">
            <wp:extent cx="3162300" cy="8496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40" w:rsidRDefault="00762C40" w:rsidP="007B77D2">
      <w:r>
        <w:rPr>
          <w:noProof/>
        </w:rPr>
        <w:lastRenderedPageBreak/>
        <w:drawing>
          <wp:inline distT="0" distB="0" distL="0" distR="0">
            <wp:extent cx="4176153" cy="512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72" cy="515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40" w:rsidRPr="007B77D2" w:rsidRDefault="00762C40" w:rsidP="007B77D2">
      <w:r>
        <w:rPr>
          <w:noProof/>
        </w:rPr>
        <w:lastRenderedPageBreak/>
        <w:drawing>
          <wp:inline distT="0" distB="0" distL="0" distR="0">
            <wp:extent cx="3136900" cy="85331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FD" w:rsidRDefault="009D19FD">
      <w:pPr>
        <w:spacing w:line="360" w:lineRule="auto"/>
        <w:ind w:firstLine="420"/>
        <w:rPr>
          <w:rFonts w:ascii="宋体" w:hAnsi="宋体"/>
        </w:rPr>
        <w:sectPr w:rsidR="009D19FD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0" w:right="850" w:bottom="1700" w:left="1417" w:header="1134" w:footer="1134" w:gutter="0"/>
          <w:cols w:space="720"/>
          <w:docGrid w:linePitch="600" w:charSpace="32768"/>
        </w:sectPr>
      </w:pPr>
    </w:p>
    <w:p w:rsidR="009D19FD" w:rsidRDefault="0056738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3.系统详细设计说明</w:t>
      </w:r>
    </w:p>
    <w:p w:rsidR="009D19FD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3.1 包及类结构设计</w:t>
      </w:r>
    </w:p>
    <w:p w:rsidR="00886619" w:rsidRDefault="00A161D0" w:rsidP="00886619">
      <w:r>
        <w:rPr>
          <w:noProof/>
        </w:rPr>
        <w:drawing>
          <wp:inline distT="0" distB="0" distL="0" distR="0" wp14:anchorId="522A7142" wp14:editId="7D0B2543">
            <wp:extent cx="2838450" cy="1504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D0" w:rsidRDefault="00A161D0" w:rsidP="00886619">
      <w:r>
        <w:rPr>
          <w:noProof/>
        </w:rPr>
        <w:drawing>
          <wp:inline distT="0" distB="0" distL="0" distR="0" wp14:anchorId="0B0DEF3D" wp14:editId="52D70EB3">
            <wp:extent cx="2832100" cy="1633904"/>
            <wp:effectExtent l="0" t="0" r="635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761" cy="16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D0" w:rsidRPr="00886619" w:rsidRDefault="00A161D0" w:rsidP="00886619">
      <w:r>
        <w:rPr>
          <w:noProof/>
        </w:rPr>
        <w:drawing>
          <wp:inline distT="0" distB="0" distL="0" distR="0" wp14:anchorId="47836F39" wp14:editId="1C6BE3FC">
            <wp:extent cx="2825750" cy="11449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371" cy="11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FD" w:rsidRDefault="0056738F" w:rsidP="00A161D0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3.2 模块设计</w:t>
      </w:r>
    </w:p>
    <w:p w:rsidR="009D19FD" w:rsidRPr="0064512C" w:rsidRDefault="00A161D0">
      <w:r>
        <w:rPr>
          <w:noProof/>
        </w:rPr>
        <w:drawing>
          <wp:inline distT="0" distB="0" distL="0" distR="0" wp14:anchorId="5390D4CE" wp14:editId="07F6DC88">
            <wp:extent cx="6119495" cy="35236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FD" w:rsidRDefault="0056738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4.其他设计要求</w:t>
      </w:r>
    </w:p>
    <w:p w:rsidR="009D19FD" w:rsidRDefault="0056738F">
      <w:pPr>
        <w:pStyle w:val="2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eastAsia="宋体" w:hAnsi="宋体"/>
        </w:rPr>
        <w:t>4.1单元测试</w:t>
      </w:r>
    </w:p>
    <w:p w:rsidR="009D19FD" w:rsidRDefault="0056738F">
      <w:pPr>
        <w:rPr>
          <w:rFonts w:ascii="宋体" w:hAnsi="宋体"/>
        </w:rPr>
      </w:pPr>
      <w:r>
        <w:rPr>
          <w:i/>
          <w:iCs/>
          <w:sz w:val="21"/>
          <w:szCs w:val="21"/>
        </w:rPr>
        <w:tab/>
        <w:t xml:space="preserve">  </w:t>
      </w:r>
      <w:r>
        <w:rPr>
          <w:i/>
          <w:iCs/>
          <w:sz w:val="21"/>
          <w:szCs w:val="21"/>
        </w:rPr>
        <w:t>在用户无特殊规定时，可使用部门统一约束要求（可选）。</w:t>
      </w:r>
    </w:p>
    <w:p w:rsidR="009D19FD" w:rsidRDefault="0056738F">
      <w:pPr>
        <w:pStyle w:val="2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eastAsia="宋体" w:hAnsi="宋体"/>
        </w:rPr>
        <w:t>4.2  注释及代码风格</w:t>
      </w:r>
    </w:p>
    <w:p w:rsidR="009D19FD" w:rsidRDefault="0056738F">
      <w:pPr>
        <w:rPr>
          <w:rFonts w:ascii="宋体" w:hAnsi="宋体"/>
        </w:rPr>
      </w:pPr>
      <w:r>
        <w:rPr>
          <w:i/>
          <w:iCs/>
          <w:sz w:val="21"/>
          <w:szCs w:val="21"/>
        </w:rPr>
        <w:tab/>
        <w:t xml:space="preserve"> </w:t>
      </w:r>
      <w:r>
        <w:rPr>
          <w:i/>
          <w:iCs/>
          <w:sz w:val="21"/>
          <w:szCs w:val="21"/>
        </w:rPr>
        <w:t>在用户无特殊规定时，可使用部门统一约束要求（可选）。</w:t>
      </w:r>
    </w:p>
    <w:p w:rsidR="009D19FD" w:rsidRDefault="0056738F">
      <w:pPr>
        <w:pStyle w:val="2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eastAsia="宋体" w:hAnsi="宋体"/>
        </w:rPr>
        <w:t>4.3 尚未解决问题</w:t>
      </w:r>
    </w:p>
    <w:p w:rsidR="009D19FD" w:rsidRDefault="0056738F">
      <w:pPr>
        <w:rPr>
          <w:i/>
          <w:iCs/>
        </w:rPr>
      </w:pPr>
      <w:r>
        <w:rPr>
          <w:i/>
          <w:iCs/>
          <w:sz w:val="21"/>
          <w:szCs w:val="21"/>
        </w:rPr>
        <w:tab/>
        <w:t xml:space="preserve"> </w:t>
      </w:r>
      <w:r>
        <w:rPr>
          <w:i/>
          <w:iCs/>
          <w:sz w:val="21"/>
          <w:szCs w:val="21"/>
        </w:rPr>
        <w:t>列举出本设计中无法解决或处于待定阶段的问题及对策。</w:t>
      </w:r>
    </w:p>
    <w:p w:rsidR="009D19FD" w:rsidRDefault="009D19FD">
      <w:pPr>
        <w:pStyle w:val="a6"/>
        <w:ind w:firstLine="420"/>
        <w:rPr>
          <w:i/>
          <w:iCs/>
        </w:rPr>
      </w:pPr>
    </w:p>
    <w:p w:rsidR="009D19FD" w:rsidRDefault="0056738F">
      <w:pPr>
        <w:pStyle w:val="1"/>
        <w:rPr>
          <w:rFonts w:ascii="宋体" w:eastAsia="宋体" w:hAnsi="宋体"/>
          <w:i/>
          <w:sz w:val="21"/>
          <w:szCs w:val="21"/>
        </w:rPr>
      </w:pPr>
      <w:bookmarkStart w:id="3" w:name="_toc815"/>
      <w:bookmarkEnd w:id="3"/>
      <w:r>
        <w:rPr>
          <w:rFonts w:ascii="宋体" w:eastAsia="宋体" w:hAnsi="宋体"/>
        </w:rPr>
        <w:t>5附件说明</w:t>
      </w:r>
    </w:p>
    <w:p w:rsidR="0056738F" w:rsidRDefault="0056738F">
      <w:pPr>
        <w:pStyle w:val="aa"/>
      </w:pPr>
      <w:r>
        <w:rPr>
          <w:rFonts w:ascii="宋体" w:hAnsi="宋体"/>
          <w:i/>
          <w:sz w:val="21"/>
          <w:szCs w:val="21"/>
        </w:rPr>
        <w:t>为了理解设计思想而提供的相关资料文档说明及</w:t>
      </w:r>
      <w:r>
        <w:rPr>
          <w:rFonts w:ascii="宋体" w:hAnsi="宋体"/>
          <w:i/>
          <w:sz w:val="21"/>
          <w:szCs w:val="21"/>
        </w:rPr>
        <w:t>UML</w:t>
      </w:r>
      <w:r>
        <w:rPr>
          <w:rFonts w:ascii="宋体" w:hAnsi="宋体"/>
          <w:i/>
          <w:sz w:val="21"/>
          <w:szCs w:val="21"/>
        </w:rPr>
        <w:t>详细设计说明。</w:t>
      </w:r>
    </w:p>
    <w:sectPr w:rsidR="0056738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8" w:right="851" w:bottom="1276" w:left="1418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0C8" w:rsidRDefault="001840C8">
      <w:r>
        <w:separator/>
      </w:r>
    </w:p>
  </w:endnote>
  <w:endnote w:type="continuationSeparator" w:id="0">
    <w:p w:rsidR="001840C8" w:rsidRDefault="0018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panose1 w:val="020B0400000000000000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56738F">
    <w:pPr>
      <w:pStyle w:val="ac"/>
      <w:jc w:val="center"/>
    </w:pPr>
    <w:r>
      <w:rPr>
        <w:rStyle w:val="a4"/>
        <w:rFonts w:ascii="幼圆" w:eastAsia="幼圆" w:hAnsi="幼圆"/>
      </w:rPr>
      <w:t>东软集团股份有限公司 软件开发事业部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56738F">
    <w:pPr>
      <w:pStyle w:val="ac"/>
      <w:jc w:val="center"/>
    </w:pPr>
    <w:r>
      <w:rPr>
        <w:rStyle w:val="a4"/>
        <w:rFonts w:ascii="幼圆" w:eastAsia="幼圆" w:hAnsi="幼圆"/>
      </w:rPr>
      <w:t>东软集团股份有限公司 软件开发事业部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0C8" w:rsidRDefault="001840C8">
      <w:r>
        <w:separator/>
      </w:r>
    </w:p>
  </w:footnote>
  <w:footnote w:type="continuationSeparator" w:id="0">
    <w:p w:rsidR="001840C8" w:rsidRDefault="0018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56738F">
    <w:pPr>
      <w:pStyle w:val="ab"/>
      <w:jc w:val="both"/>
    </w:pPr>
    <w:r>
      <w:rPr>
        <w:rFonts w:ascii="幼圆" w:eastAsia="幼圆" w:hAnsi="幼圆"/>
      </w:rPr>
      <w:t>详细设计说明书                                                              版本：0.0.0-1.2.0  第</w:t>
    </w:r>
    <w:r>
      <w:rPr>
        <w:rStyle w:val="a4"/>
        <w:rFonts w:ascii="幼圆" w:eastAsia="幼圆" w:hAnsi="幼圆"/>
      </w:rPr>
      <w:t>1页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56738F">
    <w:pPr>
      <w:pStyle w:val="ab"/>
      <w:jc w:val="both"/>
    </w:pPr>
    <w:r>
      <w:rPr>
        <w:rFonts w:ascii="幼圆" w:eastAsia="幼圆" w:hAnsi="幼圆"/>
      </w:rPr>
      <w:t>详细设计说明书                                                              版本：0.0.0-1.2.0  第</w:t>
    </w:r>
    <w:r>
      <w:rPr>
        <w:rStyle w:val="a4"/>
        <w:rFonts w:ascii="幼圆" w:eastAsia="幼圆" w:hAnsi="幼圆"/>
      </w:rPr>
      <w:t>2页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FD" w:rsidRDefault="009D19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57"/>
    <w:rsid w:val="0001469F"/>
    <w:rsid w:val="00032263"/>
    <w:rsid w:val="00092D15"/>
    <w:rsid w:val="0011546B"/>
    <w:rsid w:val="001840C8"/>
    <w:rsid w:val="0019485F"/>
    <w:rsid w:val="001B30FB"/>
    <w:rsid w:val="001E3E21"/>
    <w:rsid w:val="002821E3"/>
    <w:rsid w:val="002B1E34"/>
    <w:rsid w:val="00356A34"/>
    <w:rsid w:val="003B7A3B"/>
    <w:rsid w:val="003D005D"/>
    <w:rsid w:val="00536BE5"/>
    <w:rsid w:val="0056738F"/>
    <w:rsid w:val="005838C6"/>
    <w:rsid w:val="00635CAF"/>
    <w:rsid w:val="0064512C"/>
    <w:rsid w:val="00676EC7"/>
    <w:rsid w:val="006E6693"/>
    <w:rsid w:val="00762C40"/>
    <w:rsid w:val="007B77D2"/>
    <w:rsid w:val="00886619"/>
    <w:rsid w:val="00910137"/>
    <w:rsid w:val="009A2162"/>
    <w:rsid w:val="009D19FD"/>
    <w:rsid w:val="00A161D0"/>
    <w:rsid w:val="00A53964"/>
    <w:rsid w:val="00A5758E"/>
    <w:rsid w:val="00A671FC"/>
    <w:rsid w:val="00B127BE"/>
    <w:rsid w:val="00B1684B"/>
    <w:rsid w:val="00B43088"/>
    <w:rsid w:val="00B74AF3"/>
    <w:rsid w:val="00BF6E57"/>
    <w:rsid w:val="00C11435"/>
    <w:rsid w:val="00D02374"/>
    <w:rsid w:val="00D12BF1"/>
    <w:rsid w:val="00DA6814"/>
    <w:rsid w:val="00E7475F"/>
    <w:rsid w:val="00EC2BEF"/>
    <w:rsid w:val="00F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C84CB6"/>
  <w15:chartTrackingRefBased/>
  <w15:docId w15:val="{5D474727-A15A-4C6A-A10C-698BD779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088"/>
    <w:pPr>
      <w:widowControl w:val="0"/>
      <w:suppressAutoHyphens/>
    </w:pPr>
    <w:rPr>
      <w:rFonts w:eastAsia="思源黑体 CN Normal"/>
      <w:kern w:val="1"/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ascii="黑体" w:eastAsia="黑体" w:hAnsi="黑体"/>
      <w:b/>
      <w:bCs/>
      <w:sz w:val="32"/>
    </w:rPr>
  </w:style>
  <w:style w:type="paragraph" w:styleId="2">
    <w:name w:val="heading 2"/>
    <w:basedOn w:val="a"/>
    <w:next w:val="a"/>
    <w:qFormat/>
    <w:pPr>
      <w:keepNext/>
      <w:numPr>
        <w:numId w:val="2"/>
      </w:numPr>
      <w:outlineLvl w:val="1"/>
    </w:pPr>
    <w:rPr>
      <w:rFonts w:ascii="黑体" w:eastAsia="黑体" w:hAnsi="黑体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page number"/>
    <w:basedOn w:val="a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styleId="aa">
    <w:name w:val="Body Text Indent"/>
    <w:basedOn w:val="a"/>
    <w:pPr>
      <w:spacing w:line="360" w:lineRule="auto"/>
      <w:ind w:firstLine="480"/>
    </w:p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szCs w:val="20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="210"/>
    </w:p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d">
    <w:name w:val="表格内容"/>
    <w:basedOn w:val="a"/>
    <w:pPr>
      <w:suppressLineNumbers/>
    </w:pPr>
  </w:style>
  <w:style w:type="paragraph" w:styleId="ae">
    <w:name w:val="Normal Indent"/>
    <w:aliases w:val="表正文,正文非缩进,特点,段1,标题4,正文不缩进,Normal Indent（正文缩进）,±íÕýÎÄ,ÕýÎÄ·ÇËõ½ø,四号,正文（首行缩进两字） Char Char,ALT+Z,水上软件,Indent 1,正文(首行缩进两字),正文(首行缩进两字)1,正文缩进 Char,正文（首行缩进两字） Char,正文非缩进 Char Char Char Char Char Char,首行缩进,正文缩进陈木华,Normal Indent Char,特点 Char,中文正文,特点标题,缩进"/>
    <w:basedOn w:val="a"/>
    <w:rsid w:val="00A671FC"/>
    <w:pPr>
      <w:suppressAutoHyphens w:val="0"/>
      <w:spacing w:line="360" w:lineRule="auto"/>
      <w:jc w:val="both"/>
    </w:pPr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</dc:creator>
  <cp:keywords/>
  <cp:lastModifiedBy>Json Born</cp:lastModifiedBy>
  <cp:revision>32</cp:revision>
  <cp:lastPrinted>1899-12-31T16:00:00Z</cp:lastPrinted>
  <dcterms:created xsi:type="dcterms:W3CDTF">2019-03-03T01:11:00Z</dcterms:created>
  <dcterms:modified xsi:type="dcterms:W3CDTF">2019-03-03T08:32:00Z</dcterms:modified>
</cp:coreProperties>
</file>